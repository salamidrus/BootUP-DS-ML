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9C1F" w14:textId="7718756C" w:rsidR="004E1AED" w:rsidRPr="004E1AED" w:rsidRDefault="00CF73C2" w:rsidP="004E1AED">
      <w:pPr>
        <w:pStyle w:val="Title"/>
      </w:pPr>
      <w:r>
        <w:t>RFM Analysis</w:t>
      </w:r>
    </w:p>
    <w:p w14:paraId="64022A46" w14:textId="386136AA" w:rsidR="00194DF6" w:rsidRDefault="00CF73C2">
      <w:pPr>
        <w:pStyle w:val="Heading1"/>
      </w:pPr>
      <w:r>
        <w:t xml:space="preserve">Assignment </w:t>
      </w:r>
    </w:p>
    <w:p w14:paraId="0320C1EB" w14:textId="7872FD3A" w:rsidR="00CF73C2" w:rsidRDefault="00CF73C2" w:rsidP="00CF73C2"/>
    <w:p w14:paraId="6E698870" w14:textId="6F99CE15" w:rsidR="00CF73C2" w:rsidRDefault="00CF73C2" w:rsidP="00CF73C2">
      <w:pPr>
        <w:pStyle w:val="Heading2"/>
      </w:pPr>
      <w:r>
        <w:t>What is RFM Analysis?</w:t>
      </w:r>
    </w:p>
    <w:p w14:paraId="0ED0B4F0" w14:textId="4B75D95E" w:rsidR="00CF73C2" w:rsidRDefault="00CF73C2" w:rsidP="00CF73C2">
      <w:r w:rsidRPr="00CF73C2">
        <w:t>RFM (recency, frequency, monetary) analysis is a marketing technique used to determine quantitatively which customers are the best ones by examining how recently a customer has purchased (recency), how often they purchase (frequency), and how much the customer spends (monetary).</w:t>
      </w:r>
    </w:p>
    <w:p w14:paraId="180BCC38" w14:textId="218CC793" w:rsidR="00B32FCC" w:rsidRDefault="00B32FCC" w:rsidP="00B32FCC">
      <w:r>
        <w:t xml:space="preserve">RFM </w:t>
      </w:r>
      <w:r>
        <w:t>can also be understood as</w:t>
      </w:r>
      <w:r>
        <w:t xml:space="preserve"> a method used for analyzing customer value. It is commonly used in database marketing and direct marketing and has received </w:t>
      </w:r>
      <w:proofErr w:type="gramStart"/>
      <w:r>
        <w:t>particular attention</w:t>
      </w:r>
      <w:proofErr w:type="gramEnd"/>
      <w:r>
        <w:t xml:space="preserve"> in retail and professional services industries</w:t>
      </w:r>
      <w:r>
        <w:t>.</w:t>
      </w:r>
    </w:p>
    <w:p w14:paraId="6115AED1" w14:textId="30D10EDF" w:rsidR="00B32FCC" w:rsidRDefault="00B32FCC" w:rsidP="00B32FCC">
      <w:r>
        <w:t>RFM stands for the three dimensions:</w:t>
      </w:r>
    </w:p>
    <w:p w14:paraId="17E079E5" w14:textId="77777777" w:rsidR="00B32FCC" w:rsidRDefault="00B32FCC" w:rsidP="00B32FCC">
      <w:r>
        <w:t>Recency – How recently did the customer purchase?</w:t>
      </w:r>
    </w:p>
    <w:p w14:paraId="19B1043C" w14:textId="77777777" w:rsidR="00B32FCC" w:rsidRDefault="00B32FCC" w:rsidP="00B32FCC">
      <w:r>
        <w:t>Frequency – How often do they purchase?</w:t>
      </w:r>
    </w:p>
    <w:p w14:paraId="2ADF16AE" w14:textId="5F344AE4" w:rsidR="00CF73C2" w:rsidRDefault="00B32FCC" w:rsidP="00B32FCC">
      <w:r>
        <w:t>Monetary Value – How much do they spend?</w:t>
      </w:r>
    </w:p>
    <w:p w14:paraId="7429EA69" w14:textId="0712B955" w:rsidR="00B32FCC" w:rsidRDefault="00B32FCC" w:rsidP="00B32FCC"/>
    <w:p w14:paraId="745C96AA" w14:textId="5E6ED2EC" w:rsidR="00B32FCC" w:rsidRDefault="00B32FCC" w:rsidP="00B32FCC">
      <w:pPr>
        <w:pStyle w:val="Heading2"/>
      </w:pPr>
      <w:r>
        <w:t>Problem Statement</w:t>
      </w:r>
    </w:p>
    <w:p w14:paraId="5C9E7E33" w14:textId="1ADD5E39" w:rsidR="00B32FCC" w:rsidRDefault="00B32FCC" w:rsidP="00B32FCC">
      <w:r>
        <w:t xml:space="preserve">Using the Available retail dataset, perform RFM Analysis to answer following customers – </w:t>
      </w:r>
    </w:p>
    <w:p w14:paraId="00ECD3A9" w14:textId="4AA2B89C" w:rsidR="00B32FCC" w:rsidRDefault="00B32FCC" w:rsidP="00B32FCC">
      <w:pPr>
        <w:pStyle w:val="ListParagraph"/>
        <w:numPr>
          <w:ilvl w:val="0"/>
          <w:numId w:val="20"/>
        </w:numPr>
      </w:pPr>
      <w:r>
        <w:t>On How many customers the marketing budget for retaining customers should be spent and what are the Customer Id of those customers?</w:t>
      </w:r>
    </w:p>
    <w:p w14:paraId="5F912385" w14:textId="73D9B83B" w:rsidR="00B32FCC" w:rsidRDefault="00B32FCC" w:rsidP="00B32FCC">
      <w:pPr>
        <w:pStyle w:val="ListParagraph"/>
        <w:numPr>
          <w:ilvl w:val="0"/>
          <w:numId w:val="20"/>
        </w:numPr>
      </w:pPr>
      <w:r>
        <w:t>Who are the best customers and how many such best customers we have?</w:t>
      </w:r>
    </w:p>
    <w:p w14:paraId="027DA42E" w14:textId="69579DD1" w:rsidR="00B32FCC" w:rsidRDefault="00B32FCC" w:rsidP="00B32FCC">
      <w:pPr>
        <w:pStyle w:val="ListParagraph"/>
        <w:numPr>
          <w:ilvl w:val="0"/>
          <w:numId w:val="20"/>
        </w:numPr>
      </w:pPr>
      <w:r>
        <w:t>Who are the almost lost customers and for how many such customers the marketing budget for reacquiring the customers must be spent?</w:t>
      </w:r>
    </w:p>
    <w:p w14:paraId="02DA12D2" w14:textId="77777777" w:rsidR="00B32FCC" w:rsidRPr="00B32FCC" w:rsidRDefault="00B32FCC" w:rsidP="00B32FC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CF73C2" w14:paraId="0E6FA4C4" w14:textId="77777777" w:rsidTr="00CF73C2">
        <w:tc>
          <w:tcPr>
            <w:tcW w:w="2405" w:type="dxa"/>
          </w:tcPr>
          <w:p w14:paraId="47EFD1D3" w14:textId="245362EB" w:rsidR="00CF73C2" w:rsidRDefault="00CF73C2" w:rsidP="00CF73C2">
            <w:r>
              <w:t>Skills to be tested:</w:t>
            </w:r>
          </w:p>
        </w:tc>
        <w:tc>
          <w:tcPr>
            <w:tcW w:w="6945" w:type="dxa"/>
          </w:tcPr>
          <w:p w14:paraId="565177D9" w14:textId="60750A61" w:rsidR="00CF73C2" w:rsidRDefault="00CF73C2" w:rsidP="00CF73C2">
            <w:r>
              <w:t xml:space="preserve">Python Basics, Data aggregation, Pandas – </w:t>
            </w:r>
            <w:proofErr w:type="spellStart"/>
            <w:r>
              <w:t>groupby</w:t>
            </w:r>
            <w:proofErr w:type="spellEnd"/>
            <w:r>
              <w:t xml:space="preserve"> operation, lambda function</w:t>
            </w:r>
          </w:p>
        </w:tc>
      </w:tr>
      <w:tr w:rsidR="00CF73C2" w14:paraId="6F4BFA0B" w14:textId="77777777" w:rsidTr="00CF73C2">
        <w:tc>
          <w:tcPr>
            <w:tcW w:w="2405" w:type="dxa"/>
          </w:tcPr>
          <w:p w14:paraId="6C109A03" w14:textId="1CEB7DC9" w:rsidR="00CF73C2" w:rsidRDefault="00CF73C2" w:rsidP="00CF73C2">
            <w:r>
              <w:t>Dataset:</w:t>
            </w:r>
          </w:p>
        </w:tc>
        <w:tc>
          <w:tcPr>
            <w:tcW w:w="6945" w:type="dxa"/>
          </w:tcPr>
          <w:p w14:paraId="53F168BD" w14:textId="0439D244" w:rsidR="00CF73C2" w:rsidRDefault="00CF73C2" w:rsidP="00CF73C2">
            <w:r>
              <w:t>Online Retail Dataset</w:t>
            </w:r>
          </w:p>
        </w:tc>
      </w:tr>
      <w:tr w:rsidR="00CF73C2" w14:paraId="533C311B" w14:textId="77777777" w:rsidTr="00CF73C2">
        <w:tc>
          <w:tcPr>
            <w:tcW w:w="2405" w:type="dxa"/>
          </w:tcPr>
          <w:p w14:paraId="50C45A9A" w14:textId="56B34036" w:rsidR="00CF73C2" w:rsidRDefault="00CF73C2" w:rsidP="00CF73C2">
            <w:r>
              <w:t>Expected Challenges:</w:t>
            </w:r>
          </w:p>
        </w:tc>
        <w:tc>
          <w:tcPr>
            <w:tcW w:w="6945" w:type="dxa"/>
          </w:tcPr>
          <w:p w14:paraId="17D4A149" w14:textId="3BCC0925" w:rsidR="00CF73C2" w:rsidRDefault="00CF73C2" w:rsidP="00CF73C2">
            <w:r>
              <w:t>Missing Values, Garbage Values, Date Handling, Feature Handling</w:t>
            </w:r>
          </w:p>
        </w:tc>
      </w:tr>
      <w:tr w:rsidR="00CF73C2" w14:paraId="5B65742D" w14:textId="77777777" w:rsidTr="00CF73C2">
        <w:tc>
          <w:tcPr>
            <w:tcW w:w="2405" w:type="dxa"/>
          </w:tcPr>
          <w:p w14:paraId="4734AC81" w14:textId="5FE23D53" w:rsidR="00CF73C2" w:rsidRDefault="00CF73C2" w:rsidP="00CF73C2">
            <w:r>
              <w:t xml:space="preserve">Dataset Format: </w:t>
            </w:r>
          </w:p>
        </w:tc>
        <w:tc>
          <w:tcPr>
            <w:tcW w:w="6945" w:type="dxa"/>
          </w:tcPr>
          <w:p w14:paraId="4ACAA695" w14:textId="32AB3130" w:rsidR="00CF73C2" w:rsidRDefault="00CF73C2" w:rsidP="00CF73C2">
            <w:r>
              <w:t>Xlsx (Excel)</w:t>
            </w:r>
          </w:p>
        </w:tc>
      </w:tr>
      <w:tr w:rsidR="00CF73C2" w14:paraId="5E69D25B" w14:textId="77777777" w:rsidTr="00CF73C2">
        <w:tc>
          <w:tcPr>
            <w:tcW w:w="2405" w:type="dxa"/>
          </w:tcPr>
          <w:p w14:paraId="5E26B837" w14:textId="6F0005EF" w:rsidR="00CF73C2" w:rsidRDefault="00CF73C2" w:rsidP="00CF73C2">
            <w:r>
              <w:t>Dataset download Link</w:t>
            </w:r>
          </w:p>
        </w:tc>
        <w:tc>
          <w:tcPr>
            <w:tcW w:w="6945" w:type="dxa"/>
          </w:tcPr>
          <w:p w14:paraId="0E75F5F8" w14:textId="2C20A7A8" w:rsidR="00CF73C2" w:rsidRDefault="00CF73C2" w:rsidP="00CF73C2">
            <w:hyperlink r:id="rId11" w:history="1">
              <w:r w:rsidRPr="009132F1">
                <w:rPr>
                  <w:rStyle w:val="Hyperlink"/>
                </w:rPr>
                <w:t>https://archive.ics.uci.edu/ml/machine-learning-databases/00352/Online%20Retail.xlsx</w:t>
              </w:r>
            </w:hyperlink>
            <w:r>
              <w:t xml:space="preserve"> </w:t>
            </w:r>
          </w:p>
        </w:tc>
      </w:tr>
    </w:tbl>
    <w:p w14:paraId="097577D3" w14:textId="25679432" w:rsidR="00CF73C2" w:rsidRDefault="00CF73C2" w:rsidP="00CF73C2">
      <w:pPr>
        <w:pStyle w:val="Heading2"/>
      </w:pPr>
      <w:r>
        <w:lastRenderedPageBreak/>
        <w:t>Dataset Information</w:t>
      </w:r>
    </w:p>
    <w:p w14:paraId="3AC6ED91" w14:textId="77777777" w:rsidR="00320609" w:rsidRDefault="00320609" w:rsidP="00CF73C2">
      <w:r w:rsidRPr="00320609">
        <w:t>This is a transnational data set which contains all the transactions occurring between 01/12/2010 and 09/12/2011 for a UK-based and registered non-store online retail.</w:t>
      </w:r>
    </w:p>
    <w:p w14:paraId="11ACFBB6" w14:textId="5CD0367B" w:rsidR="00CF73C2" w:rsidRDefault="00320609" w:rsidP="00CF73C2">
      <w:r w:rsidRPr="00320609">
        <w:t>The company mainly sells unique all-occasion gifts. Many customers of the company are wholesalers.</w:t>
      </w:r>
    </w:p>
    <w:p w14:paraId="6E2D5985" w14:textId="7C94A831" w:rsidR="00320609" w:rsidRDefault="00320609" w:rsidP="00CF73C2"/>
    <w:p w14:paraId="21C68A7A" w14:textId="77777777" w:rsidR="00320609" w:rsidRDefault="00320609" w:rsidP="00320609">
      <w:pPr>
        <w:pStyle w:val="Heading3"/>
      </w:pPr>
      <w:r>
        <w:t>Attribute Information:</w:t>
      </w:r>
    </w:p>
    <w:p w14:paraId="58BB2969" w14:textId="77777777" w:rsidR="00320609" w:rsidRDefault="00320609" w:rsidP="00320609"/>
    <w:p w14:paraId="1F3078BD" w14:textId="77777777" w:rsidR="00320609" w:rsidRDefault="00320609" w:rsidP="00320609">
      <w:pPr>
        <w:pStyle w:val="ListParagraph"/>
        <w:numPr>
          <w:ilvl w:val="0"/>
          <w:numId w:val="19"/>
        </w:numPr>
      </w:pPr>
      <w:proofErr w:type="spellStart"/>
      <w:r>
        <w:t>InvoiceNo</w:t>
      </w:r>
      <w:proofErr w:type="spellEnd"/>
      <w:r>
        <w:t xml:space="preserve">: Invoice number. Nominal, a 6-digit integral number uniquely assigned to each transaction. If this code starts with letter 'c', it indicates a cancellation. </w:t>
      </w:r>
    </w:p>
    <w:p w14:paraId="2194AB1A" w14:textId="77777777" w:rsidR="00320609" w:rsidRDefault="00320609" w:rsidP="00320609">
      <w:pPr>
        <w:pStyle w:val="ListParagraph"/>
        <w:numPr>
          <w:ilvl w:val="0"/>
          <w:numId w:val="19"/>
        </w:numPr>
      </w:pPr>
      <w:proofErr w:type="spellStart"/>
      <w:r>
        <w:t>StockCode</w:t>
      </w:r>
      <w:proofErr w:type="spellEnd"/>
      <w:r>
        <w:t xml:space="preserve">: Product (item) code. Nominal, a 5-digit integral number uniquely assigned to each distinct product. </w:t>
      </w:r>
    </w:p>
    <w:p w14:paraId="5F74C003" w14:textId="77777777" w:rsidR="00320609" w:rsidRDefault="00320609" w:rsidP="00320609">
      <w:pPr>
        <w:pStyle w:val="ListParagraph"/>
        <w:numPr>
          <w:ilvl w:val="0"/>
          <w:numId w:val="19"/>
        </w:numPr>
      </w:pPr>
      <w:r>
        <w:t xml:space="preserve">Description: Product (item) name. Nominal. </w:t>
      </w:r>
    </w:p>
    <w:p w14:paraId="1CF71C71" w14:textId="77777777" w:rsidR="00320609" w:rsidRDefault="00320609" w:rsidP="00320609">
      <w:pPr>
        <w:pStyle w:val="ListParagraph"/>
        <w:numPr>
          <w:ilvl w:val="0"/>
          <w:numId w:val="19"/>
        </w:numPr>
      </w:pPr>
      <w:r>
        <w:t>Quantity: The quantities of each product (item) per transaction. Numeric.</w:t>
      </w:r>
      <w:r>
        <w:tab/>
      </w:r>
    </w:p>
    <w:p w14:paraId="4F0ADD5D" w14:textId="77777777" w:rsidR="00320609" w:rsidRDefault="00320609" w:rsidP="00320609">
      <w:pPr>
        <w:pStyle w:val="ListParagraph"/>
        <w:numPr>
          <w:ilvl w:val="0"/>
          <w:numId w:val="19"/>
        </w:numPr>
      </w:pPr>
      <w:proofErr w:type="spellStart"/>
      <w:r>
        <w:t>InvoiceDate</w:t>
      </w:r>
      <w:proofErr w:type="spellEnd"/>
      <w:r>
        <w:t xml:space="preserve">: </w:t>
      </w:r>
      <w:proofErr w:type="spellStart"/>
      <w:r>
        <w:t>Invice</w:t>
      </w:r>
      <w:proofErr w:type="spellEnd"/>
      <w:r>
        <w:t xml:space="preserve"> Date and time. Numeric, the day and time when each transaction was generated. </w:t>
      </w:r>
    </w:p>
    <w:p w14:paraId="6EDB091B" w14:textId="77777777" w:rsidR="00320609" w:rsidRDefault="00320609" w:rsidP="00320609">
      <w:pPr>
        <w:pStyle w:val="ListParagraph"/>
        <w:numPr>
          <w:ilvl w:val="0"/>
          <w:numId w:val="19"/>
        </w:numPr>
      </w:pPr>
      <w:proofErr w:type="spellStart"/>
      <w:r>
        <w:t>UnitPrice</w:t>
      </w:r>
      <w:proofErr w:type="spellEnd"/>
      <w:r>
        <w:t xml:space="preserve">: Unit price. Numeric, Product price per unit in sterling. </w:t>
      </w:r>
    </w:p>
    <w:p w14:paraId="63F94638" w14:textId="77777777" w:rsidR="00320609" w:rsidRDefault="00320609" w:rsidP="00320609">
      <w:pPr>
        <w:pStyle w:val="ListParagraph"/>
        <w:numPr>
          <w:ilvl w:val="0"/>
          <w:numId w:val="19"/>
        </w:numPr>
      </w:pPr>
      <w:proofErr w:type="spellStart"/>
      <w:r>
        <w:t>CustomerID</w:t>
      </w:r>
      <w:proofErr w:type="spellEnd"/>
      <w:r>
        <w:t xml:space="preserve">: Customer number. Nominal, a 5-digit integral number uniquely assigned to each customer. </w:t>
      </w:r>
    </w:p>
    <w:p w14:paraId="6E055BCE" w14:textId="6D07C475" w:rsidR="00320609" w:rsidRDefault="00320609" w:rsidP="00320609">
      <w:pPr>
        <w:pStyle w:val="ListParagraph"/>
        <w:numPr>
          <w:ilvl w:val="0"/>
          <w:numId w:val="19"/>
        </w:numPr>
      </w:pPr>
      <w:r>
        <w:t>Country: Country name. Nominal, the name of the country where each customer resides.</w:t>
      </w:r>
    </w:p>
    <w:p w14:paraId="459EFFC8" w14:textId="7FDE897A" w:rsidR="00CF73C2" w:rsidRDefault="00CF73C2" w:rsidP="00CF73C2"/>
    <w:p w14:paraId="5703525B" w14:textId="2402EC1A" w:rsidR="00C6354D" w:rsidRDefault="00C6354D" w:rsidP="00C6354D">
      <w:pPr>
        <w:pStyle w:val="Heading2"/>
      </w:pPr>
      <w:r>
        <w:t>Submissions</w:t>
      </w:r>
    </w:p>
    <w:p w14:paraId="56E86561" w14:textId="34F6ACED" w:rsidR="00C6354D" w:rsidRDefault="00C6354D" w:rsidP="00C6354D">
      <w:pPr>
        <w:pStyle w:val="ListParagraph"/>
        <w:numPr>
          <w:ilvl w:val="0"/>
          <w:numId w:val="20"/>
        </w:numPr>
      </w:pPr>
      <w:r>
        <w:t>Python Code File</w:t>
      </w:r>
    </w:p>
    <w:p w14:paraId="572B9000" w14:textId="535C465E" w:rsidR="00C6354D" w:rsidRDefault="00C6354D" w:rsidP="00C6354D">
      <w:pPr>
        <w:pStyle w:val="ListParagraph"/>
        <w:numPr>
          <w:ilvl w:val="0"/>
          <w:numId w:val="20"/>
        </w:numPr>
      </w:pPr>
      <w:r>
        <w:t>CSV with Customer ID of the Customers for 3 questions in the Problem Statement.</w:t>
      </w:r>
    </w:p>
    <w:p w14:paraId="21FFB167" w14:textId="77777777" w:rsidR="00C6354D" w:rsidRPr="00C6354D" w:rsidRDefault="00C6354D" w:rsidP="00C6354D">
      <w:bookmarkStart w:id="0" w:name="_GoBack"/>
      <w:bookmarkEnd w:id="0"/>
    </w:p>
    <w:sectPr w:rsidR="00C6354D" w:rsidRPr="00C6354D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3D97" w14:textId="77777777" w:rsidR="0075201A" w:rsidRDefault="0075201A">
      <w:pPr>
        <w:spacing w:after="0" w:line="240" w:lineRule="auto"/>
      </w:pPr>
      <w:r>
        <w:separator/>
      </w:r>
    </w:p>
  </w:endnote>
  <w:endnote w:type="continuationSeparator" w:id="0">
    <w:p w14:paraId="25406497" w14:textId="77777777" w:rsidR="0075201A" w:rsidRDefault="007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1D94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0F4ED" w14:textId="77777777" w:rsidR="0075201A" w:rsidRDefault="0075201A">
      <w:pPr>
        <w:spacing w:after="0" w:line="240" w:lineRule="auto"/>
      </w:pPr>
      <w:r>
        <w:separator/>
      </w:r>
    </w:p>
  </w:footnote>
  <w:footnote w:type="continuationSeparator" w:id="0">
    <w:p w14:paraId="248875AB" w14:textId="77777777" w:rsidR="0075201A" w:rsidRDefault="00752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C345E5"/>
    <w:multiLevelType w:val="hybridMultilevel"/>
    <w:tmpl w:val="63ECDC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12D78"/>
    <w:multiLevelType w:val="hybridMultilevel"/>
    <w:tmpl w:val="699C2504"/>
    <w:lvl w:ilvl="0" w:tplc="E418ED9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C2"/>
    <w:rsid w:val="00194DF6"/>
    <w:rsid w:val="00320609"/>
    <w:rsid w:val="004E1AED"/>
    <w:rsid w:val="005C12A5"/>
    <w:rsid w:val="0075201A"/>
    <w:rsid w:val="00A1310C"/>
    <w:rsid w:val="00B32FCC"/>
    <w:rsid w:val="00C6354D"/>
    <w:rsid w:val="00CF73C2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A764"/>
  <w15:docId w15:val="{98D8E491-AD7E-4CD3-B69E-552ECFB2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CF73C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3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2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chive.ics.uci.edu/ml/machine-learning-databases/00352/Online%20Retail.xls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oindi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8F9BB1-4C3A-4048-815F-A6FBD512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Robot 2.0</dc:creator>
  <cp:lastModifiedBy>Anshu Pandey</cp:lastModifiedBy>
  <cp:revision>2</cp:revision>
  <dcterms:created xsi:type="dcterms:W3CDTF">2018-08-06T06:37:00Z</dcterms:created>
  <dcterms:modified xsi:type="dcterms:W3CDTF">2018-08-06T07:12:00Z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